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9AD1FAF" w14:textId="77777777" w:rsidR="001F774F" w:rsidRDefault="001F774F">
      <w:pPr>
        <w:pStyle w:val="Heading1"/>
        <w:rPr>
          <w:sz w:val="28"/>
          <w:szCs w:val="28"/>
        </w:rPr>
      </w:pPr>
      <w:r>
        <w:rPr>
          <w:sz w:val="28"/>
        </w:rPr>
        <w:t xml:space="preserve">CE </w:t>
      </w:r>
      <w:r w:rsidR="00782486">
        <w:rPr>
          <w:sz w:val="28"/>
        </w:rPr>
        <w:t>88</w:t>
      </w:r>
      <w:r w:rsidR="00B4329F">
        <w:rPr>
          <w:sz w:val="28"/>
        </w:rPr>
        <w:t xml:space="preserve"> </w:t>
      </w:r>
      <w:r w:rsidR="00BB722E">
        <w:rPr>
          <w:sz w:val="28"/>
        </w:rPr>
        <w:t>Midterm</w:t>
      </w:r>
    </w:p>
    <w:p w14:paraId="11A5676D" w14:textId="77777777" w:rsidR="001F774F" w:rsidRDefault="001F774F">
      <w:pPr>
        <w:jc w:val="center"/>
        <w:rPr>
          <w:b/>
          <w:sz w:val="28"/>
          <w:szCs w:val="28"/>
        </w:rPr>
      </w:pPr>
    </w:p>
    <w:p w14:paraId="117D74D3" w14:textId="77777777" w:rsidR="001F774F" w:rsidRDefault="0099265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Bike S</w:t>
      </w:r>
      <w:r w:rsidR="00BB722E">
        <w:rPr>
          <w:b/>
          <w:sz w:val="28"/>
          <w:szCs w:val="28"/>
        </w:rPr>
        <w:t>haring</w:t>
      </w:r>
    </w:p>
    <w:p w14:paraId="14F78D49" w14:textId="504B7C94" w:rsidR="001F774F" w:rsidRDefault="003304AF">
      <w:pPr>
        <w:jc w:val="center"/>
      </w:pPr>
      <w:r>
        <w:rPr>
          <w:noProof/>
          <w:lang w:eastAsia="en-US"/>
        </w:rPr>
        <w:drawing>
          <wp:anchor distT="0" distB="0" distL="114300" distR="114300" simplePos="0" relativeHeight="251657728" behindDoc="0" locked="0" layoutInCell="1" allowOverlap="1" wp14:anchorId="3B1996E4" wp14:editId="7AF710D4">
            <wp:simplePos x="0" y="0"/>
            <wp:positionH relativeFrom="column">
              <wp:posOffset>4013200</wp:posOffset>
            </wp:positionH>
            <wp:positionV relativeFrom="paragraph">
              <wp:posOffset>125730</wp:posOffset>
            </wp:positionV>
            <wp:extent cx="1917700" cy="1437640"/>
            <wp:effectExtent l="0" t="0" r="12700" b="1016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F379FF" w14:textId="7CDB41B0" w:rsidR="00406B2E" w:rsidRDefault="00707D38" w:rsidP="00407845">
      <w:pPr>
        <w:jc w:val="both"/>
      </w:pPr>
      <w:r>
        <w:t xml:space="preserve">In this </w:t>
      </w:r>
      <w:r w:rsidR="00BB722E">
        <w:t xml:space="preserve">midterm </w:t>
      </w:r>
      <w:r>
        <w:t xml:space="preserve">you will </w:t>
      </w:r>
      <w:r w:rsidR="003304AF">
        <w:t xml:space="preserve">explore the data and </w:t>
      </w:r>
      <w:r w:rsidR="00E94B89">
        <w:t xml:space="preserve">build a </w:t>
      </w:r>
      <w:r w:rsidR="003304AF">
        <w:t xml:space="preserve">forecast </w:t>
      </w:r>
      <w:r w:rsidR="00E94B89">
        <w:t xml:space="preserve">for the </w:t>
      </w:r>
      <w:r w:rsidR="003C4624">
        <w:t xml:space="preserve">total </w:t>
      </w:r>
      <w:r w:rsidR="007C2BF0">
        <w:t xml:space="preserve">number of </w:t>
      </w:r>
      <w:r w:rsidR="00992651">
        <w:t xml:space="preserve">hourly bike rentals in the </w:t>
      </w:r>
      <w:proofErr w:type="gramStart"/>
      <w:r w:rsidR="00992651">
        <w:t xml:space="preserve">bike </w:t>
      </w:r>
      <w:r w:rsidR="007C2BF0">
        <w:t>sharing</w:t>
      </w:r>
      <w:proofErr w:type="gramEnd"/>
      <w:r w:rsidR="007C2BF0">
        <w:t xml:space="preserve"> network</w:t>
      </w:r>
      <w:r w:rsidR="00E94B89">
        <w:t xml:space="preserve"> of Washington, D.C.</w:t>
      </w:r>
    </w:p>
    <w:p w14:paraId="027401DD" w14:textId="77777777" w:rsidR="00407845" w:rsidRDefault="00407845" w:rsidP="00407845">
      <w:pPr>
        <w:jc w:val="both"/>
      </w:pPr>
    </w:p>
    <w:p w14:paraId="6C9E2393" w14:textId="4FA4150F" w:rsidR="00807689" w:rsidRPr="003304AF" w:rsidRDefault="00683E00" w:rsidP="00E05015">
      <w:pPr>
        <w:spacing w:before="120" w:after="120"/>
        <w:jc w:val="both"/>
        <w:rPr>
          <w:b/>
        </w:rPr>
      </w:pPr>
      <w:r>
        <w:rPr>
          <w:b/>
        </w:rPr>
        <w:t>The d</w:t>
      </w:r>
      <w:r w:rsidR="00BC4CF4">
        <w:rPr>
          <w:b/>
        </w:rPr>
        <w:t>ata.</w:t>
      </w:r>
      <w:r w:rsidR="003304AF">
        <w:rPr>
          <w:b/>
        </w:rPr>
        <w:t xml:space="preserve"> </w:t>
      </w:r>
      <w:r w:rsidR="00F67770">
        <w:t xml:space="preserve">The dataset </w:t>
      </w:r>
      <w:r w:rsidR="00EA070D">
        <w:t>(</w:t>
      </w:r>
      <w:r w:rsidR="003304AF">
        <w:rPr>
          <w:b/>
        </w:rPr>
        <w:t>bikes_2011</w:t>
      </w:r>
      <w:r w:rsidR="00EA070D">
        <w:rPr>
          <w:b/>
        </w:rPr>
        <w:t>.csv</w:t>
      </w:r>
      <w:r w:rsidR="00EA070D">
        <w:t xml:space="preserve">) </w:t>
      </w:r>
      <w:r>
        <w:t xml:space="preserve">provided to you </w:t>
      </w:r>
      <w:r w:rsidR="003C4624">
        <w:t xml:space="preserve">is </w:t>
      </w:r>
      <w:r w:rsidR="007C2BF0" w:rsidRPr="007C2BF0">
        <w:t xml:space="preserve">hourly </w:t>
      </w:r>
      <w:r w:rsidR="00EA070D">
        <w:t xml:space="preserve">bike </w:t>
      </w:r>
      <w:r w:rsidR="003304AF">
        <w:t>rental data of 2011</w:t>
      </w:r>
      <w:r w:rsidR="00EA070D">
        <w:t>.</w:t>
      </w:r>
      <w:r w:rsidR="003304AF">
        <w:t xml:space="preserve"> </w:t>
      </w:r>
      <w:r w:rsidR="007C2BF0">
        <w:t xml:space="preserve">The following variables are </w:t>
      </w:r>
      <w:r w:rsidR="003304AF">
        <w:t>available</w:t>
      </w:r>
      <w:r w:rsidR="007C2BF0">
        <w:t>:</w:t>
      </w:r>
    </w:p>
    <w:p w14:paraId="09C7B159" w14:textId="682F39DE" w:rsidR="00967C51" w:rsidRDefault="007C2BF0" w:rsidP="00967C51">
      <w:pPr>
        <w:ind w:left="720"/>
        <w:rPr>
          <w:color w:val="123654"/>
        </w:rPr>
      </w:pPr>
      <w:r w:rsidRPr="00967C51">
        <w:rPr>
          <w:color w:val="123654"/>
        </w:rPr>
        <w:t xml:space="preserve">- </w:t>
      </w:r>
      <w:proofErr w:type="gramStart"/>
      <w:r w:rsidRPr="00967C51">
        <w:rPr>
          <w:color w:val="123654"/>
        </w:rPr>
        <w:t>date</w:t>
      </w:r>
      <w:proofErr w:type="gramEnd"/>
      <w:r w:rsidRPr="00967C51">
        <w:rPr>
          <w:color w:val="123654"/>
        </w:rPr>
        <w:t>: date</w:t>
      </w:r>
      <w:r w:rsidRPr="00967C51">
        <w:rPr>
          <w:rStyle w:val="apple-converted-space"/>
          <w:color w:val="123654"/>
        </w:rPr>
        <w:t> </w:t>
      </w:r>
      <w:r w:rsidR="003C4624">
        <w:rPr>
          <w:rStyle w:val="apple-converted-space"/>
          <w:color w:val="123654"/>
        </w:rPr>
        <w:t>string</w:t>
      </w:r>
      <w:r w:rsidR="003304AF">
        <w:rPr>
          <w:rStyle w:val="apple-converted-space"/>
          <w:color w:val="123654"/>
        </w:rPr>
        <w:t xml:space="preserve"> (m/d/</w:t>
      </w:r>
      <w:r w:rsidR="003304AF" w:rsidRPr="003304AF">
        <w:rPr>
          <w:rStyle w:val="apple-converted-space"/>
          <w:color w:val="123654"/>
        </w:rPr>
        <w:t>y</w:t>
      </w:r>
      <w:r w:rsidR="003304AF">
        <w:rPr>
          <w:rStyle w:val="apple-converted-space"/>
          <w:color w:val="123654"/>
        </w:rPr>
        <w:t>)</w:t>
      </w:r>
      <w:r w:rsidRPr="00967C51">
        <w:rPr>
          <w:color w:val="123654"/>
        </w:rPr>
        <w:br/>
        <w:t>- year: year (0: 2011, 1:2012)</w:t>
      </w:r>
      <w:r w:rsidRPr="00967C51">
        <w:rPr>
          <w:rStyle w:val="apple-converted-space"/>
          <w:color w:val="123654"/>
        </w:rPr>
        <w:t> </w:t>
      </w:r>
      <w:r w:rsidRPr="00967C51">
        <w:rPr>
          <w:color w:val="123654"/>
        </w:rPr>
        <w:br/>
        <w:t>- month: month (1 to 12)</w:t>
      </w:r>
      <w:r w:rsidRPr="00967C51">
        <w:rPr>
          <w:rStyle w:val="apple-converted-space"/>
          <w:color w:val="123654"/>
        </w:rPr>
        <w:t> </w:t>
      </w:r>
      <w:r w:rsidRPr="00967C51">
        <w:rPr>
          <w:color w:val="123654"/>
        </w:rPr>
        <w:br/>
        <w:t>- hour: hour (0 to 23)</w:t>
      </w:r>
      <w:r w:rsidRPr="00967C51">
        <w:rPr>
          <w:rStyle w:val="apple-converted-space"/>
          <w:color w:val="123654"/>
        </w:rPr>
        <w:t> </w:t>
      </w:r>
      <w:r w:rsidR="00992651">
        <w:rPr>
          <w:color w:val="123654"/>
        </w:rPr>
        <w:br/>
        <w:t xml:space="preserve">- holiday: if </w:t>
      </w:r>
      <w:r w:rsidRPr="00967C51">
        <w:rPr>
          <w:color w:val="123654"/>
        </w:rPr>
        <w:t xml:space="preserve">the day is </w:t>
      </w:r>
      <w:r w:rsidR="00EA070D">
        <w:rPr>
          <w:color w:val="123654"/>
        </w:rPr>
        <w:t xml:space="preserve">a </w:t>
      </w:r>
      <w:r w:rsidRPr="00967C51">
        <w:rPr>
          <w:color w:val="123654"/>
        </w:rPr>
        <w:t>holiday or not</w:t>
      </w:r>
      <w:r w:rsidRPr="00967C51">
        <w:rPr>
          <w:rStyle w:val="apple-converted-space"/>
          <w:color w:val="123654"/>
        </w:rPr>
        <w:t> </w:t>
      </w:r>
      <w:r w:rsidRPr="00967C51">
        <w:rPr>
          <w:color w:val="123654"/>
        </w:rPr>
        <w:br/>
        <w:t>- weekday: day of the week</w:t>
      </w:r>
      <w:r w:rsidR="00967C51" w:rsidRPr="00967C51">
        <w:rPr>
          <w:color w:val="123654"/>
        </w:rPr>
        <w:t xml:space="preserve">, </w:t>
      </w:r>
      <w:r w:rsidRPr="00967C51">
        <w:rPr>
          <w:color w:val="123654"/>
        </w:rPr>
        <w:t>0</w:t>
      </w:r>
      <w:r w:rsidR="00967C51" w:rsidRPr="00967C51">
        <w:rPr>
          <w:color w:val="123654"/>
        </w:rPr>
        <w:t xml:space="preserve"> (Sunday)</w:t>
      </w:r>
      <w:r w:rsidRPr="00967C51">
        <w:rPr>
          <w:color w:val="123654"/>
        </w:rPr>
        <w:t xml:space="preserve"> to 6</w:t>
      </w:r>
      <w:r w:rsidR="00967C51" w:rsidRPr="00967C51">
        <w:rPr>
          <w:color w:val="123654"/>
        </w:rPr>
        <w:t xml:space="preserve"> (Saturday)</w:t>
      </w:r>
      <w:r w:rsidRPr="00967C51">
        <w:rPr>
          <w:rStyle w:val="apple-converted-space"/>
          <w:color w:val="123654"/>
        </w:rPr>
        <w:t> </w:t>
      </w:r>
      <w:r w:rsidRPr="00967C51">
        <w:rPr>
          <w:color w:val="123654"/>
        </w:rPr>
        <w:br/>
        <w:t xml:space="preserve">- working: </w:t>
      </w:r>
      <w:r w:rsidR="00967C51" w:rsidRPr="00967C51">
        <w:rPr>
          <w:color w:val="123654"/>
        </w:rPr>
        <w:t xml:space="preserve">1 </w:t>
      </w:r>
      <w:r w:rsidRPr="00967C51">
        <w:rPr>
          <w:color w:val="123654"/>
        </w:rPr>
        <w:t xml:space="preserve">if </w:t>
      </w:r>
      <w:r w:rsidR="00967C51" w:rsidRPr="00967C51">
        <w:rPr>
          <w:color w:val="123654"/>
        </w:rPr>
        <w:t xml:space="preserve">a </w:t>
      </w:r>
      <w:r w:rsidRPr="00967C51">
        <w:rPr>
          <w:color w:val="123654"/>
        </w:rPr>
        <w:t xml:space="preserve">day is neither weekend nor holiday, </w:t>
      </w:r>
      <w:r w:rsidR="00967C51" w:rsidRPr="00967C51">
        <w:rPr>
          <w:color w:val="123654"/>
        </w:rPr>
        <w:t xml:space="preserve">0 </w:t>
      </w:r>
      <w:r w:rsidRPr="00967C51">
        <w:rPr>
          <w:color w:val="123654"/>
        </w:rPr>
        <w:t>otherwise.</w:t>
      </w:r>
      <w:r w:rsidRPr="00967C51">
        <w:rPr>
          <w:rStyle w:val="apple-converted-space"/>
          <w:color w:val="123654"/>
        </w:rPr>
        <w:t> </w:t>
      </w:r>
      <w:r w:rsidR="00967C51" w:rsidRPr="00967C51">
        <w:rPr>
          <w:color w:val="123654"/>
        </w:rPr>
        <w:br/>
        <w:t xml:space="preserve">- </w:t>
      </w:r>
      <w:proofErr w:type="spellStart"/>
      <w:proofErr w:type="gramStart"/>
      <w:r w:rsidR="00967C51" w:rsidRPr="00967C51">
        <w:rPr>
          <w:color w:val="123654"/>
        </w:rPr>
        <w:t>weather</w:t>
      </w:r>
      <w:proofErr w:type="gramEnd"/>
      <w:r w:rsidR="00967C51" w:rsidRPr="00967C51">
        <w:rPr>
          <w:color w:val="123654"/>
        </w:rPr>
        <w:t>_type</w:t>
      </w:r>
      <w:proofErr w:type="spellEnd"/>
      <w:r w:rsidRPr="00967C51">
        <w:rPr>
          <w:color w:val="123654"/>
        </w:rPr>
        <w:t xml:space="preserve"> :</w:t>
      </w:r>
      <w:r w:rsidRPr="00967C51">
        <w:rPr>
          <w:rStyle w:val="apple-converted-space"/>
          <w:color w:val="123654"/>
        </w:rPr>
        <w:t> </w:t>
      </w:r>
      <w:r w:rsidR="00967C51" w:rsidRPr="00967C51">
        <w:rPr>
          <w:color w:val="123654"/>
        </w:rPr>
        <w:br/>
        <w:t xml:space="preserve"> </w:t>
      </w:r>
      <w:r w:rsidR="00967C51" w:rsidRPr="00967C51">
        <w:rPr>
          <w:color w:val="123654"/>
        </w:rPr>
        <w:tab/>
      </w:r>
      <w:r w:rsidRPr="00967C51">
        <w:rPr>
          <w:color w:val="123654"/>
        </w:rPr>
        <w:t>1: Clear, Few clouds, Partly cloudy</w:t>
      </w:r>
      <w:r w:rsidR="00967C51" w:rsidRPr="00967C51">
        <w:rPr>
          <w:color w:val="123654"/>
        </w:rPr>
        <w:br/>
        <w:t xml:space="preserve"> </w:t>
      </w:r>
      <w:r w:rsidR="00967C51" w:rsidRPr="00967C51">
        <w:rPr>
          <w:color w:val="123654"/>
        </w:rPr>
        <w:tab/>
      </w:r>
      <w:r w:rsidR="00967C51">
        <w:rPr>
          <w:color w:val="123654"/>
        </w:rPr>
        <w:t xml:space="preserve">2: Mist, </w:t>
      </w:r>
      <w:r w:rsidRPr="00967C51">
        <w:rPr>
          <w:color w:val="123654"/>
        </w:rPr>
        <w:t>Cloudy</w:t>
      </w:r>
      <w:r w:rsidRPr="00967C51">
        <w:rPr>
          <w:rStyle w:val="apple-converted-space"/>
          <w:color w:val="123654"/>
        </w:rPr>
        <w:t> </w:t>
      </w:r>
      <w:r w:rsidR="00967C51" w:rsidRPr="00967C51">
        <w:rPr>
          <w:color w:val="123654"/>
        </w:rPr>
        <w:br/>
        <w:t xml:space="preserve"> </w:t>
      </w:r>
      <w:r w:rsidR="00967C51" w:rsidRPr="00967C51">
        <w:rPr>
          <w:color w:val="123654"/>
        </w:rPr>
        <w:tab/>
        <w:t>3</w:t>
      </w:r>
      <w:r w:rsidR="00967C51">
        <w:rPr>
          <w:color w:val="123654"/>
        </w:rPr>
        <w:t>: Light Snow, Thunderstorm</w:t>
      </w:r>
    </w:p>
    <w:p w14:paraId="4CEB4905" w14:textId="09821A47" w:rsidR="00992651" w:rsidRDefault="00967C51" w:rsidP="00967C51">
      <w:pPr>
        <w:ind w:left="720"/>
        <w:rPr>
          <w:color w:val="123654"/>
        </w:rPr>
      </w:pPr>
      <w:r w:rsidRPr="00967C51">
        <w:rPr>
          <w:color w:val="123654"/>
        </w:rPr>
        <w:t xml:space="preserve"> </w:t>
      </w:r>
      <w:r w:rsidRPr="00967C51">
        <w:rPr>
          <w:color w:val="123654"/>
        </w:rPr>
        <w:tab/>
      </w:r>
      <w:r w:rsidR="007C2BF0" w:rsidRPr="00967C51">
        <w:rPr>
          <w:color w:val="123654"/>
        </w:rPr>
        <w:t>4: Heavy Rain</w:t>
      </w:r>
      <w:r>
        <w:rPr>
          <w:color w:val="123654"/>
        </w:rPr>
        <w:t>,</w:t>
      </w:r>
      <w:r w:rsidR="007C2BF0" w:rsidRPr="00967C51">
        <w:rPr>
          <w:color w:val="123654"/>
        </w:rPr>
        <w:t xml:space="preserve"> Ice Pallets</w:t>
      </w:r>
      <w:r>
        <w:rPr>
          <w:color w:val="123654"/>
        </w:rPr>
        <w:t>,</w:t>
      </w:r>
      <w:r w:rsidR="007C2BF0" w:rsidRPr="00967C51">
        <w:rPr>
          <w:color w:val="123654"/>
        </w:rPr>
        <w:t xml:space="preserve"> Thunderstorm</w:t>
      </w:r>
      <w:r>
        <w:rPr>
          <w:color w:val="123654"/>
        </w:rPr>
        <w:t>,</w:t>
      </w:r>
      <w:r w:rsidR="007C2BF0" w:rsidRPr="00967C51">
        <w:rPr>
          <w:color w:val="123654"/>
        </w:rPr>
        <w:t xml:space="preserve"> Mist, Snow</w:t>
      </w:r>
      <w:r>
        <w:rPr>
          <w:color w:val="123654"/>
        </w:rPr>
        <w:t xml:space="preserve">, </w:t>
      </w:r>
      <w:r w:rsidR="007C2BF0" w:rsidRPr="00967C51">
        <w:rPr>
          <w:color w:val="123654"/>
        </w:rPr>
        <w:t>Fog</w:t>
      </w:r>
      <w:r w:rsidRPr="00967C51">
        <w:rPr>
          <w:color w:val="123654"/>
        </w:rPr>
        <w:t>, Apocalypse</w:t>
      </w:r>
      <w:r w:rsidR="007C2BF0" w:rsidRPr="00967C51">
        <w:rPr>
          <w:rStyle w:val="apple-converted-space"/>
          <w:color w:val="123654"/>
        </w:rPr>
        <w:t> </w:t>
      </w:r>
      <w:r w:rsidRPr="00967C51">
        <w:rPr>
          <w:color w:val="123654"/>
        </w:rPr>
        <w:br/>
        <w:t>- temp</w:t>
      </w:r>
      <w:r w:rsidR="007C2BF0" w:rsidRPr="00967C51">
        <w:rPr>
          <w:color w:val="123654"/>
        </w:rPr>
        <w:t>: temperature in Celsius.</w:t>
      </w:r>
      <w:r w:rsidR="007C2BF0" w:rsidRPr="00967C51">
        <w:rPr>
          <w:rStyle w:val="apple-converted-space"/>
          <w:color w:val="123654"/>
        </w:rPr>
        <w:t> </w:t>
      </w:r>
      <w:r w:rsidRPr="00967C51">
        <w:rPr>
          <w:color w:val="123654"/>
        </w:rPr>
        <w:br/>
        <w:t xml:space="preserve">- </w:t>
      </w:r>
      <w:proofErr w:type="spellStart"/>
      <w:proofErr w:type="gramStart"/>
      <w:r w:rsidRPr="00967C51">
        <w:rPr>
          <w:color w:val="123654"/>
        </w:rPr>
        <w:t>feels</w:t>
      </w:r>
      <w:proofErr w:type="gramEnd"/>
      <w:r w:rsidRPr="00967C51">
        <w:rPr>
          <w:color w:val="123654"/>
        </w:rPr>
        <w:t>_like</w:t>
      </w:r>
      <w:proofErr w:type="spellEnd"/>
      <w:r w:rsidR="007C2BF0" w:rsidRPr="00967C51">
        <w:rPr>
          <w:color w:val="123654"/>
        </w:rPr>
        <w:t xml:space="preserve">: </w:t>
      </w:r>
      <w:r w:rsidRPr="00967C51">
        <w:rPr>
          <w:color w:val="123654"/>
        </w:rPr>
        <w:t>“</w:t>
      </w:r>
      <w:r w:rsidR="007C2BF0" w:rsidRPr="00967C51">
        <w:rPr>
          <w:color w:val="123654"/>
        </w:rPr>
        <w:t>feel</w:t>
      </w:r>
      <w:r w:rsidRPr="00967C51">
        <w:rPr>
          <w:color w:val="123654"/>
        </w:rPr>
        <w:t xml:space="preserve">s like” </w:t>
      </w:r>
      <w:r w:rsidR="007C2BF0" w:rsidRPr="00967C51">
        <w:rPr>
          <w:color w:val="123654"/>
        </w:rPr>
        <w:t>temperature in Celsius</w:t>
      </w:r>
      <w:r w:rsidR="00992651">
        <w:rPr>
          <w:color w:val="123654"/>
        </w:rPr>
        <w:t xml:space="preserve"> (accounting</w:t>
      </w:r>
      <w:r w:rsidRPr="00967C51">
        <w:rPr>
          <w:color w:val="123654"/>
        </w:rPr>
        <w:t xml:space="preserve"> for wind chill and humidity)</w:t>
      </w:r>
      <w:r w:rsidR="007C2BF0" w:rsidRPr="00967C51">
        <w:rPr>
          <w:color w:val="123654"/>
        </w:rPr>
        <w:br/>
        <w:t>- hum</w:t>
      </w:r>
      <w:r w:rsidRPr="00967C51">
        <w:rPr>
          <w:color w:val="123654"/>
        </w:rPr>
        <w:t>idity</w:t>
      </w:r>
      <w:r w:rsidR="007C2BF0" w:rsidRPr="00967C51">
        <w:rPr>
          <w:color w:val="123654"/>
        </w:rPr>
        <w:t>: humidity</w:t>
      </w:r>
      <w:r w:rsidRPr="00967C51">
        <w:rPr>
          <w:color w:val="123654"/>
        </w:rPr>
        <w:t xml:space="preserve"> </w:t>
      </w:r>
      <w:r w:rsidR="007C2BF0" w:rsidRPr="00967C51">
        <w:rPr>
          <w:color w:val="123654"/>
        </w:rPr>
        <w:br/>
        <w:t xml:space="preserve">- </w:t>
      </w:r>
      <w:proofErr w:type="spellStart"/>
      <w:r w:rsidR="007C2BF0" w:rsidRPr="00967C51">
        <w:rPr>
          <w:color w:val="123654"/>
        </w:rPr>
        <w:t>windspeed</w:t>
      </w:r>
      <w:proofErr w:type="spellEnd"/>
      <w:r w:rsidR="007C2BF0" w:rsidRPr="00967C51">
        <w:rPr>
          <w:color w:val="123654"/>
        </w:rPr>
        <w:t>: wind speed</w:t>
      </w:r>
    </w:p>
    <w:p w14:paraId="795D2CAA" w14:textId="77777777" w:rsidR="00992651" w:rsidRDefault="00992651" w:rsidP="00992651">
      <w:pPr>
        <w:rPr>
          <w:b/>
          <w:color w:val="123654"/>
        </w:rPr>
      </w:pPr>
    </w:p>
    <w:p w14:paraId="06876C86" w14:textId="77777777" w:rsidR="00992651" w:rsidRPr="003C4624" w:rsidRDefault="00EA070D" w:rsidP="00992651">
      <w:pPr>
        <w:rPr>
          <w:color w:val="123654"/>
        </w:rPr>
      </w:pPr>
      <w:r>
        <w:rPr>
          <w:color w:val="123654"/>
        </w:rPr>
        <w:t>Finally, the dependent variable is</w:t>
      </w:r>
      <w:r w:rsidR="00992651" w:rsidRPr="003C4624">
        <w:rPr>
          <w:color w:val="123654"/>
        </w:rPr>
        <w:t>:</w:t>
      </w:r>
    </w:p>
    <w:p w14:paraId="145B0069" w14:textId="5F36C838" w:rsidR="007C2BF0" w:rsidRPr="00967C51" w:rsidRDefault="007C2BF0" w:rsidP="00967C51">
      <w:pPr>
        <w:ind w:left="720"/>
        <w:rPr>
          <w:color w:val="123654"/>
        </w:rPr>
      </w:pPr>
      <w:r w:rsidRPr="00967C51">
        <w:rPr>
          <w:color w:val="123654"/>
        </w:rPr>
        <w:t xml:space="preserve">- </w:t>
      </w:r>
      <w:proofErr w:type="gramStart"/>
      <w:r w:rsidRPr="00967C51">
        <w:rPr>
          <w:color w:val="123654"/>
        </w:rPr>
        <w:t>c</w:t>
      </w:r>
      <w:r w:rsidR="00967C51" w:rsidRPr="00967C51">
        <w:rPr>
          <w:color w:val="123654"/>
        </w:rPr>
        <w:t>ou</w:t>
      </w:r>
      <w:r w:rsidR="00EA070D">
        <w:rPr>
          <w:color w:val="123654"/>
        </w:rPr>
        <w:t>nt</w:t>
      </w:r>
      <w:proofErr w:type="gramEnd"/>
      <w:r w:rsidR="00EA070D">
        <w:rPr>
          <w:color w:val="123654"/>
        </w:rPr>
        <w:t>: total</w:t>
      </w:r>
      <w:r w:rsidRPr="00967C51">
        <w:rPr>
          <w:color w:val="123654"/>
        </w:rPr>
        <w:t xml:space="preserve"> </w:t>
      </w:r>
      <w:r w:rsidR="00EA070D">
        <w:rPr>
          <w:color w:val="123654"/>
        </w:rPr>
        <w:t xml:space="preserve">count of </w:t>
      </w:r>
      <w:r w:rsidRPr="00967C51">
        <w:rPr>
          <w:color w:val="123654"/>
        </w:rPr>
        <w:t>bikes</w:t>
      </w:r>
      <w:r w:rsidR="00EA070D">
        <w:rPr>
          <w:color w:val="123654"/>
        </w:rPr>
        <w:t xml:space="preserve"> rented</w:t>
      </w:r>
      <w:r w:rsidR="003304AF">
        <w:rPr>
          <w:color w:val="123654"/>
        </w:rPr>
        <w:t xml:space="preserve"> in a given hour</w:t>
      </w:r>
    </w:p>
    <w:p w14:paraId="022B8AAC" w14:textId="77777777" w:rsidR="00967C51" w:rsidRDefault="00967C51" w:rsidP="00967C51"/>
    <w:p w14:paraId="1508D1F9" w14:textId="7388B79A" w:rsidR="00992651" w:rsidRPr="00407845" w:rsidRDefault="008E033D" w:rsidP="00407845">
      <w:pPr>
        <w:spacing w:before="120" w:after="120"/>
        <w:jc w:val="both"/>
        <w:rPr>
          <w:b/>
        </w:rPr>
      </w:pPr>
      <w:r>
        <w:rPr>
          <w:b/>
        </w:rPr>
        <w:t xml:space="preserve">The </w:t>
      </w:r>
      <w:r w:rsidR="003304AF">
        <w:rPr>
          <w:b/>
        </w:rPr>
        <w:t>Problem</w:t>
      </w:r>
      <w:r w:rsidR="00407845">
        <w:rPr>
          <w:b/>
        </w:rPr>
        <w:t xml:space="preserve">. </w:t>
      </w:r>
      <w:r w:rsidR="003304AF">
        <w:t>You will be asked to provide a forecast of the number of hourly bike rentals for a number of days in 2012. The exact days (along with all the variables) wi</w:t>
      </w:r>
      <w:r w:rsidR="00407845">
        <w:t xml:space="preserve">ll be released to you in 1 week. You will then have 3 days to submit your forecast. Meanwhile, use this time to explore the data and prepare your forecasting tools. </w:t>
      </w:r>
      <w:proofErr w:type="spellStart"/>
      <w:r w:rsidR="00407845">
        <w:t>Bikeshare.ipynb</w:t>
      </w:r>
      <w:proofErr w:type="spellEnd"/>
      <w:r w:rsidR="00407845">
        <w:t xml:space="preserve"> provides basic functions to get you started.</w:t>
      </w:r>
      <w:bookmarkStart w:id="0" w:name="_GoBack"/>
      <w:bookmarkEnd w:id="0"/>
    </w:p>
    <w:p w14:paraId="0E6C0877" w14:textId="77777777" w:rsidR="00A92FE2" w:rsidRDefault="00782486" w:rsidP="006F42DD">
      <w:pPr>
        <w:jc w:val="center"/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 wp14:anchorId="0FFEAEA8" wp14:editId="046DDBB3">
            <wp:extent cx="2878667" cy="1006174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667" cy="1006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D69E3" w14:textId="77777777" w:rsidR="00992651" w:rsidRDefault="00992651" w:rsidP="006F42DD">
      <w:pPr>
        <w:jc w:val="center"/>
        <w:rPr>
          <w:noProof/>
          <w:lang w:eastAsia="en-US"/>
        </w:rPr>
      </w:pPr>
    </w:p>
    <w:p w14:paraId="730C54AE" w14:textId="5EF87632" w:rsidR="00CC77F0" w:rsidRPr="006F42DD" w:rsidRDefault="00992651" w:rsidP="00407845">
      <w:pPr>
        <w:jc w:val="center"/>
        <w:rPr>
          <w:noProof/>
          <w:lang w:eastAsia="en-US"/>
        </w:rPr>
      </w:pPr>
      <w:r>
        <w:rPr>
          <w:noProof/>
          <w:lang w:eastAsia="en-US"/>
        </w:rPr>
        <w:t>Good luck!</w:t>
      </w:r>
    </w:p>
    <w:sectPr w:rsidR="00CC77F0" w:rsidRPr="006F42DD">
      <w:headerReference w:type="default" r:id="rId10"/>
      <w:pgSz w:w="12240" w:h="15840"/>
      <w:pgMar w:top="16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1C607D" w14:textId="77777777" w:rsidR="003304AF" w:rsidRDefault="003304AF">
      <w:r>
        <w:separator/>
      </w:r>
    </w:p>
  </w:endnote>
  <w:endnote w:type="continuationSeparator" w:id="0">
    <w:p w14:paraId="1293A673" w14:textId="77777777" w:rsidR="003304AF" w:rsidRDefault="00330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Liberation Sans">
    <w:panose1 w:val="020B0604020202020204"/>
    <w:charset w:val="00"/>
    <w:family w:val="auto"/>
    <w:pitch w:val="variable"/>
    <w:sig w:usb0="A00002AF" w:usb1="500078FB" w:usb2="00000000" w:usb3="00000000" w:csb0="0000009F" w:csb1="00000000"/>
  </w:font>
  <w:font w:name="WenQuanYi Micro Hei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D9B085" w14:textId="77777777" w:rsidR="003304AF" w:rsidRDefault="003304AF">
      <w:r>
        <w:separator/>
      </w:r>
    </w:p>
  </w:footnote>
  <w:footnote w:type="continuationSeparator" w:id="0">
    <w:p w14:paraId="00342582" w14:textId="77777777" w:rsidR="003304AF" w:rsidRDefault="003304A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24B32B" w14:textId="77777777" w:rsidR="003304AF" w:rsidRDefault="003304AF">
    <w:pPr>
      <w:pStyle w:val="MediumGrid2"/>
    </w:pPr>
    <w:r>
      <w:t>University of California</w:t>
    </w:r>
    <w:r>
      <w:tab/>
    </w:r>
    <w:r>
      <w:tab/>
      <w:t>Spring 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0A29B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4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6"/>
    <w:multiLevelType w:val="multilevel"/>
    <w:tmpl w:val="D8109930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5B232939"/>
    <w:multiLevelType w:val="multilevel"/>
    <w:tmpl w:val="4504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FE5"/>
    <w:rsid w:val="00011703"/>
    <w:rsid w:val="00024DBC"/>
    <w:rsid w:val="000667AD"/>
    <w:rsid w:val="0008404D"/>
    <w:rsid w:val="000D5EEA"/>
    <w:rsid w:val="000F49CB"/>
    <w:rsid w:val="00101795"/>
    <w:rsid w:val="0019428B"/>
    <w:rsid w:val="001C5EE4"/>
    <w:rsid w:val="001F62FA"/>
    <w:rsid w:val="001F774F"/>
    <w:rsid w:val="001F7E3B"/>
    <w:rsid w:val="00205C01"/>
    <w:rsid w:val="0021479F"/>
    <w:rsid w:val="002848EE"/>
    <w:rsid w:val="00286745"/>
    <w:rsid w:val="003230C1"/>
    <w:rsid w:val="003304AF"/>
    <w:rsid w:val="00332BEF"/>
    <w:rsid w:val="00360370"/>
    <w:rsid w:val="00373A91"/>
    <w:rsid w:val="00374671"/>
    <w:rsid w:val="0039429D"/>
    <w:rsid w:val="003C4624"/>
    <w:rsid w:val="003E1DC4"/>
    <w:rsid w:val="003F652A"/>
    <w:rsid w:val="00406A25"/>
    <w:rsid w:val="00406B2E"/>
    <w:rsid w:val="00407845"/>
    <w:rsid w:val="00411EFC"/>
    <w:rsid w:val="00452945"/>
    <w:rsid w:val="004969F6"/>
    <w:rsid w:val="004B0896"/>
    <w:rsid w:val="00500280"/>
    <w:rsid w:val="005072E5"/>
    <w:rsid w:val="005265DC"/>
    <w:rsid w:val="00537837"/>
    <w:rsid w:val="00550DF2"/>
    <w:rsid w:val="0059000D"/>
    <w:rsid w:val="0059276E"/>
    <w:rsid w:val="005D1D56"/>
    <w:rsid w:val="0060197C"/>
    <w:rsid w:val="00623888"/>
    <w:rsid w:val="00647C03"/>
    <w:rsid w:val="00654474"/>
    <w:rsid w:val="0066545B"/>
    <w:rsid w:val="00683E00"/>
    <w:rsid w:val="00695235"/>
    <w:rsid w:val="006A2494"/>
    <w:rsid w:val="006A7CD4"/>
    <w:rsid w:val="006D7B7A"/>
    <w:rsid w:val="006F0477"/>
    <w:rsid w:val="006F42DD"/>
    <w:rsid w:val="00701BD2"/>
    <w:rsid w:val="00707D38"/>
    <w:rsid w:val="00711225"/>
    <w:rsid w:val="00713DB8"/>
    <w:rsid w:val="0074454E"/>
    <w:rsid w:val="00757709"/>
    <w:rsid w:val="00774FDB"/>
    <w:rsid w:val="00782486"/>
    <w:rsid w:val="007922DB"/>
    <w:rsid w:val="00796855"/>
    <w:rsid w:val="007B3186"/>
    <w:rsid w:val="007C2BF0"/>
    <w:rsid w:val="007D5909"/>
    <w:rsid w:val="00807689"/>
    <w:rsid w:val="00832C59"/>
    <w:rsid w:val="008638D3"/>
    <w:rsid w:val="008D05EB"/>
    <w:rsid w:val="008E033D"/>
    <w:rsid w:val="00922C89"/>
    <w:rsid w:val="00932B7A"/>
    <w:rsid w:val="00967C51"/>
    <w:rsid w:val="009753BE"/>
    <w:rsid w:val="00992651"/>
    <w:rsid w:val="009A45B3"/>
    <w:rsid w:val="009B13C9"/>
    <w:rsid w:val="009E0C70"/>
    <w:rsid w:val="00A11316"/>
    <w:rsid w:val="00A640A8"/>
    <w:rsid w:val="00A92FE2"/>
    <w:rsid w:val="00AD03C5"/>
    <w:rsid w:val="00B12760"/>
    <w:rsid w:val="00B2510F"/>
    <w:rsid w:val="00B40AE4"/>
    <w:rsid w:val="00B4329F"/>
    <w:rsid w:val="00B52848"/>
    <w:rsid w:val="00B52A61"/>
    <w:rsid w:val="00B649D0"/>
    <w:rsid w:val="00B763E5"/>
    <w:rsid w:val="00BB722E"/>
    <w:rsid w:val="00BC4CF4"/>
    <w:rsid w:val="00BD63F0"/>
    <w:rsid w:val="00C30FF4"/>
    <w:rsid w:val="00C314CB"/>
    <w:rsid w:val="00C53A9B"/>
    <w:rsid w:val="00C61D2C"/>
    <w:rsid w:val="00C726A3"/>
    <w:rsid w:val="00C73924"/>
    <w:rsid w:val="00C91174"/>
    <w:rsid w:val="00CA5FBA"/>
    <w:rsid w:val="00CA7EED"/>
    <w:rsid w:val="00CB64F6"/>
    <w:rsid w:val="00CC77F0"/>
    <w:rsid w:val="00CE5E3B"/>
    <w:rsid w:val="00CF7917"/>
    <w:rsid w:val="00D11B2A"/>
    <w:rsid w:val="00DA2E72"/>
    <w:rsid w:val="00DD7C4C"/>
    <w:rsid w:val="00DF2469"/>
    <w:rsid w:val="00DF6D05"/>
    <w:rsid w:val="00E05015"/>
    <w:rsid w:val="00E602BA"/>
    <w:rsid w:val="00E72169"/>
    <w:rsid w:val="00E77DBD"/>
    <w:rsid w:val="00E94B89"/>
    <w:rsid w:val="00EA070D"/>
    <w:rsid w:val="00EA1C65"/>
    <w:rsid w:val="00EA7685"/>
    <w:rsid w:val="00EC6995"/>
    <w:rsid w:val="00F06828"/>
    <w:rsid w:val="00F06FE5"/>
    <w:rsid w:val="00F67770"/>
    <w:rsid w:val="00F74C21"/>
    <w:rsid w:val="00F84DD9"/>
    <w:rsid w:val="00FD760D"/>
    <w:rsid w:val="00FF1091"/>
    <w:rsid w:val="00FF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42E468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numPr>
        <w:numId w:val="1"/>
      </w:numPr>
      <w:jc w:val="center"/>
      <w:outlineLvl w:val="0"/>
    </w:pPr>
    <w:rPr>
      <w:b/>
    </w:rPr>
  </w:style>
  <w:style w:type="character" w:default="1" w:styleId="DefaultParagraphFont">
    <w:name w:val="Default Paragraph Font"/>
    <w:aliases w:val="Default Paragraph Font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7z0">
    <w:name w:val="WW8Num7z0"/>
    <w:rPr>
      <w:rFonts w:ascii="Times New Roman" w:eastAsia="Times New Roman" w:hAnsi="Times New Roman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styleId="DefaultParagraphFont0">
    <w:name w:val="Default Paragraph Font"/>
  </w:style>
  <w:style w:type="character" w:customStyle="1" w:styleId="Heading1Char">
    <w:name w:val="Heading 1 Char"/>
    <w:rPr>
      <w:b/>
      <w:sz w:val="24"/>
      <w:szCs w:val="24"/>
      <w:lang w:val="en-US" w:bidi="ar-SA"/>
    </w:rPr>
  </w:style>
  <w:style w:type="character" w:styleId="Hyperlink">
    <w:name w:val="Hyperlink"/>
    <w:rPr>
      <w:color w:val="0000FF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styleId="FollowedHyperlink">
    <w:name w:val="FollowedHyperlink"/>
    <w:rPr>
      <w:color w:val="80000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BodyText">
    <w:name w:val="Body Text"/>
    <w:basedOn w:val="Normal"/>
    <w:pPr>
      <w:jc w:val="both"/>
    </w:pPr>
    <w:rPr>
      <w:sz w:val="22"/>
    </w:r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MediumGrid2">
    <w:name w:val="Medium Grid 2"/>
    <w:qFormat/>
    <w:pPr>
      <w:tabs>
        <w:tab w:val="center" w:pos="4320"/>
        <w:tab w:val="right" w:pos="9360"/>
      </w:tabs>
      <w:suppressAutoHyphens/>
      <w:jc w:val="both"/>
    </w:pPr>
    <w:rPr>
      <w:sz w:val="24"/>
      <w:szCs w:val="24"/>
      <w:lang w:eastAsia="zh-CN"/>
    </w:rPr>
  </w:style>
  <w:style w:type="paragraph" w:styleId="ColorfulList-Accent1">
    <w:name w:val="Colorful List Accent 1"/>
    <w:basedOn w:val="Normal"/>
    <w:uiPriority w:val="34"/>
    <w:qFormat/>
    <w:rsid w:val="001F774F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7C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link w:val="HTMLPreformatted"/>
    <w:uiPriority w:val="99"/>
    <w:semiHidden/>
    <w:rsid w:val="00DD7C4C"/>
    <w:rPr>
      <w:rFonts w:ascii="Courier New" w:hAnsi="Courier New" w:cs="Courier New"/>
    </w:rPr>
  </w:style>
  <w:style w:type="character" w:customStyle="1" w:styleId="k">
    <w:name w:val="k"/>
    <w:rsid w:val="00DD7C4C"/>
  </w:style>
  <w:style w:type="character" w:customStyle="1" w:styleId="nc">
    <w:name w:val="nc"/>
    <w:rsid w:val="00DD7C4C"/>
  </w:style>
  <w:style w:type="character" w:customStyle="1" w:styleId="p">
    <w:name w:val="p"/>
    <w:rsid w:val="00DD7C4C"/>
  </w:style>
  <w:style w:type="character" w:customStyle="1" w:styleId="nf">
    <w:name w:val="nf"/>
    <w:rsid w:val="00DD7C4C"/>
  </w:style>
  <w:style w:type="character" w:customStyle="1" w:styleId="bp">
    <w:name w:val="bp"/>
    <w:rsid w:val="00DD7C4C"/>
  </w:style>
  <w:style w:type="character" w:customStyle="1" w:styleId="o">
    <w:name w:val="o"/>
    <w:rsid w:val="00DD7C4C"/>
  </w:style>
  <w:style w:type="character" w:customStyle="1" w:styleId="n">
    <w:name w:val="n"/>
    <w:rsid w:val="00DD7C4C"/>
  </w:style>
  <w:style w:type="character" w:customStyle="1" w:styleId="pre">
    <w:name w:val="pre"/>
    <w:rsid w:val="00286745"/>
  </w:style>
  <w:style w:type="character" w:customStyle="1" w:styleId="apple-converted-space">
    <w:name w:val="apple-converted-space"/>
    <w:rsid w:val="00286745"/>
  </w:style>
  <w:style w:type="paragraph" w:customStyle="1" w:styleId="Figure">
    <w:name w:val="Figure"/>
    <w:basedOn w:val="Normal"/>
    <w:link w:val="FigureChar"/>
    <w:autoRedefine/>
    <w:rsid w:val="0008404D"/>
    <w:pPr>
      <w:suppressAutoHyphens w:val="0"/>
      <w:jc w:val="center"/>
    </w:pPr>
    <w:rPr>
      <w:rFonts w:ascii="Times" w:hAnsi="Times"/>
      <w:color w:val="FF6600"/>
      <w:sz w:val="22"/>
      <w:szCs w:val="20"/>
      <w:lang w:eastAsia="en-US"/>
    </w:rPr>
  </w:style>
  <w:style w:type="paragraph" w:customStyle="1" w:styleId="Subsubtitle">
    <w:name w:val="Sub_subtitle"/>
    <w:basedOn w:val="Normal"/>
    <w:next w:val="Normal"/>
    <w:link w:val="SubsubtitleChar"/>
    <w:autoRedefine/>
    <w:rsid w:val="00F84DD9"/>
    <w:pPr>
      <w:suppressAutoHyphens w:val="0"/>
      <w:spacing w:before="360" w:after="120"/>
    </w:pPr>
    <w:rPr>
      <w:rFonts w:ascii="Times" w:hAnsi="Times"/>
      <w:b/>
      <w:color w:val="000000"/>
      <w:lang w:eastAsia="en-US"/>
    </w:rPr>
  </w:style>
  <w:style w:type="paragraph" w:customStyle="1" w:styleId="FigureCaption">
    <w:name w:val="Figure_Caption"/>
    <w:basedOn w:val="Normal"/>
    <w:next w:val="Normal"/>
    <w:link w:val="FigureCaptionChar1"/>
    <w:autoRedefine/>
    <w:rsid w:val="0008404D"/>
    <w:pPr>
      <w:suppressAutoHyphens w:val="0"/>
      <w:spacing w:after="240"/>
      <w:jc w:val="center"/>
    </w:pPr>
    <w:rPr>
      <w:rFonts w:ascii="Times" w:hAnsi="Times"/>
      <w:color w:val="000000"/>
      <w:sz w:val="20"/>
      <w:szCs w:val="20"/>
      <w:lang w:val="fr-FR" w:eastAsia="en-US"/>
    </w:rPr>
  </w:style>
  <w:style w:type="paragraph" w:customStyle="1" w:styleId="TextNormal">
    <w:name w:val="Text_Normal"/>
    <w:basedOn w:val="Normal"/>
    <w:link w:val="TextNormalChar1"/>
    <w:autoRedefine/>
    <w:rsid w:val="0008404D"/>
    <w:pPr>
      <w:tabs>
        <w:tab w:val="left" w:pos="0"/>
      </w:tabs>
      <w:suppressAutoHyphens w:val="0"/>
      <w:spacing w:after="120"/>
      <w:jc w:val="both"/>
    </w:pPr>
    <w:rPr>
      <w:rFonts w:ascii="Times" w:hAnsi="Times"/>
      <w:color w:val="000000"/>
      <w:sz w:val="22"/>
      <w:szCs w:val="20"/>
      <w:lang w:eastAsia="en-US"/>
    </w:rPr>
  </w:style>
  <w:style w:type="character" w:customStyle="1" w:styleId="SubsubtitleChar">
    <w:name w:val="Sub_subtitle Char"/>
    <w:link w:val="Subsubtitle"/>
    <w:rsid w:val="00F84DD9"/>
    <w:rPr>
      <w:rFonts w:ascii="Times" w:hAnsi="Times"/>
      <w:b/>
      <w:color w:val="000000"/>
      <w:sz w:val="24"/>
      <w:szCs w:val="24"/>
      <w:lang w:val="en-US" w:eastAsia="en-US" w:bidi="ar-SA"/>
    </w:rPr>
  </w:style>
  <w:style w:type="paragraph" w:customStyle="1" w:styleId="MTDisplayEquation">
    <w:name w:val="MTDisplayEquation"/>
    <w:basedOn w:val="Normal"/>
    <w:next w:val="Normal"/>
    <w:rsid w:val="0008404D"/>
    <w:pPr>
      <w:tabs>
        <w:tab w:val="center" w:pos="4540"/>
        <w:tab w:val="right" w:pos="9080"/>
      </w:tabs>
      <w:suppressAutoHyphens w:val="0"/>
      <w:autoSpaceDE w:val="0"/>
      <w:autoSpaceDN w:val="0"/>
      <w:adjustRightInd w:val="0"/>
    </w:pPr>
    <w:rPr>
      <w:rFonts w:ascii="Times" w:hAnsi="Times"/>
      <w:color w:val="000000"/>
      <w:sz w:val="22"/>
      <w:szCs w:val="20"/>
      <w:lang w:eastAsia="en-US"/>
    </w:rPr>
  </w:style>
  <w:style w:type="character" w:customStyle="1" w:styleId="FigureCaptionChar1">
    <w:name w:val="Figure_Caption Char1"/>
    <w:link w:val="FigureCaption"/>
    <w:rsid w:val="0008404D"/>
    <w:rPr>
      <w:rFonts w:ascii="Times" w:hAnsi="Times"/>
      <w:color w:val="000000"/>
      <w:lang w:val="fr-FR" w:eastAsia="en-US" w:bidi="ar-SA"/>
    </w:rPr>
  </w:style>
  <w:style w:type="character" w:customStyle="1" w:styleId="TextNormalChar1">
    <w:name w:val="Text_Normal Char1"/>
    <w:link w:val="TextNormal"/>
    <w:rsid w:val="0008404D"/>
    <w:rPr>
      <w:rFonts w:ascii="Times" w:hAnsi="Times"/>
      <w:color w:val="000000"/>
      <w:sz w:val="22"/>
      <w:lang w:val="en-US" w:eastAsia="en-US" w:bidi="ar-SA"/>
    </w:rPr>
  </w:style>
  <w:style w:type="character" w:customStyle="1" w:styleId="FigureChar">
    <w:name w:val="Figure Char"/>
    <w:link w:val="Figure"/>
    <w:rsid w:val="0008404D"/>
    <w:rPr>
      <w:rFonts w:ascii="Times" w:hAnsi="Times"/>
      <w:color w:val="FF6600"/>
      <w:sz w:val="22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rsid w:val="00CA5FBA"/>
    <w:pPr>
      <w:suppressAutoHyphens w:val="0"/>
      <w:spacing w:before="100" w:beforeAutospacing="1" w:after="100" w:afterAutospacing="1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7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70D"/>
    <w:rPr>
      <w:rFonts w:ascii="Lucida Grande" w:hAnsi="Lucida Grande" w:cs="Lucida Grande"/>
      <w:sz w:val="18"/>
      <w:szCs w:val="18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numPr>
        <w:numId w:val="1"/>
      </w:numPr>
      <w:jc w:val="center"/>
      <w:outlineLvl w:val="0"/>
    </w:pPr>
    <w:rPr>
      <w:b/>
    </w:rPr>
  </w:style>
  <w:style w:type="character" w:default="1" w:styleId="DefaultParagraphFont">
    <w:name w:val="Default Paragraph Font"/>
    <w:aliases w:val="Default Paragraph Font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7z0">
    <w:name w:val="WW8Num7z0"/>
    <w:rPr>
      <w:rFonts w:ascii="Times New Roman" w:eastAsia="Times New Roman" w:hAnsi="Times New Roman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styleId="DefaultParagraphFont0">
    <w:name w:val="Default Paragraph Font"/>
  </w:style>
  <w:style w:type="character" w:customStyle="1" w:styleId="Heading1Char">
    <w:name w:val="Heading 1 Char"/>
    <w:rPr>
      <w:b/>
      <w:sz w:val="24"/>
      <w:szCs w:val="24"/>
      <w:lang w:val="en-US" w:bidi="ar-SA"/>
    </w:rPr>
  </w:style>
  <w:style w:type="character" w:styleId="Hyperlink">
    <w:name w:val="Hyperlink"/>
    <w:rPr>
      <w:color w:val="0000FF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styleId="FollowedHyperlink">
    <w:name w:val="FollowedHyperlink"/>
    <w:rPr>
      <w:color w:val="80000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BodyText">
    <w:name w:val="Body Text"/>
    <w:basedOn w:val="Normal"/>
    <w:pPr>
      <w:jc w:val="both"/>
    </w:pPr>
    <w:rPr>
      <w:sz w:val="22"/>
    </w:r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MediumGrid2">
    <w:name w:val="Medium Grid 2"/>
    <w:qFormat/>
    <w:pPr>
      <w:tabs>
        <w:tab w:val="center" w:pos="4320"/>
        <w:tab w:val="right" w:pos="9360"/>
      </w:tabs>
      <w:suppressAutoHyphens/>
      <w:jc w:val="both"/>
    </w:pPr>
    <w:rPr>
      <w:sz w:val="24"/>
      <w:szCs w:val="24"/>
      <w:lang w:eastAsia="zh-CN"/>
    </w:rPr>
  </w:style>
  <w:style w:type="paragraph" w:styleId="ColorfulList-Accent1">
    <w:name w:val="Colorful List Accent 1"/>
    <w:basedOn w:val="Normal"/>
    <w:uiPriority w:val="34"/>
    <w:qFormat/>
    <w:rsid w:val="001F774F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7C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link w:val="HTMLPreformatted"/>
    <w:uiPriority w:val="99"/>
    <w:semiHidden/>
    <w:rsid w:val="00DD7C4C"/>
    <w:rPr>
      <w:rFonts w:ascii="Courier New" w:hAnsi="Courier New" w:cs="Courier New"/>
    </w:rPr>
  </w:style>
  <w:style w:type="character" w:customStyle="1" w:styleId="k">
    <w:name w:val="k"/>
    <w:rsid w:val="00DD7C4C"/>
  </w:style>
  <w:style w:type="character" w:customStyle="1" w:styleId="nc">
    <w:name w:val="nc"/>
    <w:rsid w:val="00DD7C4C"/>
  </w:style>
  <w:style w:type="character" w:customStyle="1" w:styleId="p">
    <w:name w:val="p"/>
    <w:rsid w:val="00DD7C4C"/>
  </w:style>
  <w:style w:type="character" w:customStyle="1" w:styleId="nf">
    <w:name w:val="nf"/>
    <w:rsid w:val="00DD7C4C"/>
  </w:style>
  <w:style w:type="character" w:customStyle="1" w:styleId="bp">
    <w:name w:val="bp"/>
    <w:rsid w:val="00DD7C4C"/>
  </w:style>
  <w:style w:type="character" w:customStyle="1" w:styleId="o">
    <w:name w:val="o"/>
    <w:rsid w:val="00DD7C4C"/>
  </w:style>
  <w:style w:type="character" w:customStyle="1" w:styleId="n">
    <w:name w:val="n"/>
    <w:rsid w:val="00DD7C4C"/>
  </w:style>
  <w:style w:type="character" w:customStyle="1" w:styleId="pre">
    <w:name w:val="pre"/>
    <w:rsid w:val="00286745"/>
  </w:style>
  <w:style w:type="character" w:customStyle="1" w:styleId="apple-converted-space">
    <w:name w:val="apple-converted-space"/>
    <w:rsid w:val="00286745"/>
  </w:style>
  <w:style w:type="paragraph" w:customStyle="1" w:styleId="Figure">
    <w:name w:val="Figure"/>
    <w:basedOn w:val="Normal"/>
    <w:link w:val="FigureChar"/>
    <w:autoRedefine/>
    <w:rsid w:val="0008404D"/>
    <w:pPr>
      <w:suppressAutoHyphens w:val="0"/>
      <w:jc w:val="center"/>
    </w:pPr>
    <w:rPr>
      <w:rFonts w:ascii="Times" w:hAnsi="Times"/>
      <w:color w:val="FF6600"/>
      <w:sz w:val="22"/>
      <w:szCs w:val="20"/>
      <w:lang w:eastAsia="en-US"/>
    </w:rPr>
  </w:style>
  <w:style w:type="paragraph" w:customStyle="1" w:styleId="Subsubtitle">
    <w:name w:val="Sub_subtitle"/>
    <w:basedOn w:val="Normal"/>
    <w:next w:val="Normal"/>
    <w:link w:val="SubsubtitleChar"/>
    <w:autoRedefine/>
    <w:rsid w:val="00F84DD9"/>
    <w:pPr>
      <w:suppressAutoHyphens w:val="0"/>
      <w:spacing w:before="360" w:after="120"/>
    </w:pPr>
    <w:rPr>
      <w:rFonts w:ascii="Times" w:hAnsi="Times"/>
      <w:b/>
      <w:color w:val="000000"/>
      <w:lang w:eastAsia="en-US"/>
    </w:rPr>
  </w:style>
  <w:style w:type="paragraph" w:customStyle="1" w:styleId="FigureCaption">
    <w:name w:val="Figure_Caption"/>
    <w:basedOn w:val="Normal"/>
    <w:next w:val="Normal"/>
    <w:link w:val="FigureCaptionChar1"/>
    <w:autoRedefine/>
    <w:rsid w:val="0008404D"/>
    <w:pPr>
      <w:suppressAutoHyphens w:val="0"/>
      <w:spacing w:after="240"/>
      <w:jc w:val="center"/>
    </w:pPr>
    <w:rPr>
      <w:rFonts w:ascii="Times" w:hAnsi="Times"/>
      <w:color w:val="000000"/>
      <w:sz w:val="20"/>
      <w:szCs w:val="20"/>
      <w:lang w:val="fr-FR" w:eastAsia="en-US"/>
    </w:rPr>
  </w:style>
  <w:style w:type="paragraph" w:customStyle="1" w:styleId="TextNormal">
    <w:name w:val="Text_Normal"/>
    <w:basedOn w:val="Normal"/>
    <w:link w:val="TextNormalChar1"/>
    <w:autoRedefine/>
    <w:rsid w:val="0008404D"/>
    <w:pPr>
      <w:tabs>
        <w:tab w:val="left" w:pos="0"/>
      </w:tabs>
      <w:suppressAutoHyphens w:val="0"/>
      <w:spacing w:after="120"/>
      <w:jc w:val="both"/>
    </w:pPr>
    <w:rPr>
      <w:rFonts w:ascii="Times" w:hAnsi="Times"/>
      <w:color w:val="000000"/>
      <w:sz w:val="22"/>
      <w:szCs w:val="20"/>
      <w:lang w:eastAsia="en-US"/>
    </w:rPr>
  </w:style>
  <w:style w:type="character" w:customStyle="1" w:styleId="SubsubtitleChar">
    <w:name w:val="Sub_subtitle Char"/>
    <w:link w:val="Subsubtitle"/>
    <w:rsid w:val="00F84DD9"/>
    <w:rPr>
      <w:rFonts w:ascii="Times" w:hAnsi="Times"/>
      <w:b/>
      <w:color w:val="000000"/>
      <w:sz w:val="24"/>
      <w:szCs w:val="24"/>
      <w:lang w:val="en-US" w:eastAsia="en-US" w:bidi="ar-SA"/>
    </w:rPr>
  </w:style>
  <w:style w:type="paragraph" w:customStyle="1" w:styleId="MTDisplayEquation">
    <w:name w:val="MTDisplayEquation"/>
    <w:basedOn w:val="Normal"/>
    <w:next w:val="Normal"/>
    <w:rsid w:val="0008404D"/>
    <w:pPr>
      <w:tabs>
        <w:tab w:val="center" w:pos="4540"/>
        <w:tab w:val="right" w:pos="9080"/>
      </w:tabs>
      <w:suppressAutoHyphens w:val="0"/>
      <w:autoSpaceDE w:val="0"/>
      <w:autoSpaceDN w:val="0"/>
      <w:adjustRightInd w:val="0"/>
    </w:pPr>
    <w:rPr>
      <w:rFonts w:ascii="Times" w:hAnsi="Times"/>
      <w:color w:val="000000"/>
      <w:sz w:val="22"/>
      <w:szCs w:val="20"/>
      <w:lang w:eastAsia="en-US"/>
    </w:rPr>
  </w:style>
  <w:style w:type="character" w:customStyle="1" w:styleId="FigureCaptionChar1">
    <w:name w:val="Figure_Caption Char1"/>
    <w:link w:val="FigureCaption"/>
    <w:rsid w:val="0008404D"/>
    <w:rPr>
      <w:rFonts w:ascii="Times" w:hAnsi="Times"/>
      <w:color w:val="000000"/>
      <w:lang w:val="fr-FR" w:eastAsia="en-US" w:bidi="ar-SA"/>
    </w:rPr>
  </w:style>
  <w:style w:type="character" w:customStyle="1" w:styleId="TextNormalChar1">
    <w:name w:val="Text_Normal Char1"/>
    <w:link w:val="TextNormal"/>
    <w:rsid w:val="0008404D"/>
    <w:rPr>
      <w:rFonts w:ascii="Times" w:hAnsi="Times"/>
      <w:color w:val="000000"/>
      <w:sz w:val="22"/>
      <w:lang w:val="en-US" w:eastAsia="en-US" w:bidi="ar-SA"/>
    </w:rPr>
  </w:style>
  <w:style w:type="character" w:customStyle="1" w:styleId="FigureChar">
    <w:name w:val="Figure Char"/>
    <w:link w:val="Figure"/>
    <w:rsid w:val="0008404D"/>
    <w:rPr>
      <w:rFonts w:ascii="Times" w:hAnsi="Times"/>
      <w:color w:val="FF6600"/>
      <w:sz w:val="22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rsid w:val="00CA5FBA"/>
    <w:pPr>
      <w:suppressAutoHyphens w:val="0"/>
      <w:spacing w:before="100" w:beforeAutospacing="1" w:after="100" w:afterAutospacing="1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7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70D"/>
    <w:rPr>
      <w:rFonts w:ascii="Lucida Grande" w:hAnsi="Lucida Grande" w:cs="Lucida Grande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6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14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214</Words>
  <Characters>1226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 155 Problem #1</vt:lpstr>
    </vt:vector>
  </TitlesOfParts>
  <Company>Microsoft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 155 Problem #1</dc:title>
  <dc:subject/>
  <dc:creator>Stella So</dc:creator>
  <cp:keywords/>
  <cp:lastModifiedBy>Alexei Pozdnoukhov</cp:lastModifiedBy>
  <cp:revision>5</cp:revision>
  <cp:lastPrinted>2014-10-31T07:15:00Z</cp:lastPrinted>
  <dcterms:created xsi:type="dcterms:W3CDTF">2016-03-08T15:36:00Z</dcterms:created>
  <dcterms:modified xsi:type="dcterms:W3CDTF">2016-03-08T16:49:00Z</dcterms:modified>
</cp:coreProperties>
</file>